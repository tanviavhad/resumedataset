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1E2736" w14:textId="77777777"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14:paraId="59D2EBE7" w14:textId="77777777"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14:paraId="0BB0D9FC" w14:textId="77777777"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14:paraId="1AA75398" w14:textId="77777777"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14:paraId="203EA6CB" w14:textId="77777777"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14:paraId="1E91728B" w14:textId="77777777"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14:paraId="4CE40C32" w14:textId="77777777"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14:paraId="63B4C1DD" w14:textId="77777777"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14:paraId="287E241D" w14:textId="77777777"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14:paraId="0A3C246F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14:paraId="404E7D22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1E234DC8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4B6BAF9F" w14:textId="77777777"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14:paraId="7D3D48EA" w14:textId="77777777"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14:paraId="33233743" w14:textId="77777777"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690BE1B9" w14:textId="77777777"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14:paraId="07DF74FD" w14:textId="77777777"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14:paraId="2297CE47" w14:textId="77777777"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14:paraId="34D12E65" w14:textId="77777777"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14:paraId="57ED9FCC" w14:textId="77777777"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14:paraId="52183D69" w14:textId="77777777"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14:paraId="06F8B8FE" w14:textId="77777777"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14:paraId="0EDDA591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825757A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018C64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17C50E9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938EBCA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7BA702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66CBAB2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442F92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85E5497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5E020D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2598971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FFA6EA6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5738B6F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CB8CC7D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8897C80" w14:textId="77777777"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14:paraId="3D7A10F8" w14:textId="77777777"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EE9C51A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14:paraId="393B231A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14:paraId="2CBE802D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14:paraId="23480F1F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14:paraId="1E78EAC3" w14:textId="77777777"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14:paraId="1FD2EDCB" w14:textId="77777777"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14:paraId="79F94C00" w14:textId="77777777"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BE5923C" w14:textId="77777777"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14:paraId="6127F9E9" w14:textId="77777777"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14:paraId="55AB520F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14:paraId="2877F14D" w14:textId="77777777"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1C70E760" w14:textId="77777777"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3268FD88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14:paraId="00D311F8" w14:textId="77777777"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C64F61D" w14:textId="77777777"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14:paraId="08429806" w14:textId="77777777"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7DCEC2D1" w14:textId="77777777"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0014C550" w14:textId="77777777"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14:paraId="37E24B6E" w14:textId="77777777"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14:paraId="7F748BBB" w14:textId="77777777"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14:paraId="35218B6E" w14:textId="77777777"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14:paraId="62EED699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FAB8B0A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301E834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2B36108C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42595DD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40F3124E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48121E11" w14:textId="77777777"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A1842F2" w14:textId="77777777"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FCD36C7" w14:textId="77777777"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14:paraId="4EBB2352" w14:textId="77777777"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14:paraId="7C46CF03" w14:textId="77777777"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14:paraId="43809835" w14:textId="32ECB6D6" w:rsidR="00830B8B" w:rsidRDefault="00410FC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75BF54F" wp14:editId="55DDA4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A47A" w14:textId="77777777" w:rsidR="004E4286" w:rsidRDefault="004E4286" w:rsidP="00BC3EC6">
      <w:r>
        <w:separator/>
      </w:r>
    </w:p>
  </w:endnote>
  <w:endnote w:type="continuationSeparator" w:id="0">
    <w:p w14:paraId="6B56C2A9" w14:textId="77777777" w:rsidR="004E4286" w:rsidRDefault="004E4286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E024" w14:textId="77777777" w:rsidR="004E4286" w:rsidRDefault="004E4286" w:rsidP="00BC3EC6">
      <w:r>
        <w:separator/>
      </w:r>
    </w:p>
  </w:footnote>
  <w:footnote w:type="continuationSeparator" w:id="0">
    <w:p w14:paraId="2C1D8B09" w14:textId="77777777" w:rsidR="004E4286" w:rsidRDefault="004E4286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500659">
    <w:abstractNumId w:val="0"/>
  </w:num>
  <w:num w:numId="2" w16cid:durableId="864364740">
    <w:abstractNumId w:val="1"/>
  </w:num>
  <w:num w:numId="3" w16cid:durableId="626660829">
    <w:abstractNumId w:val="2"/>
  </w:num>
  <w:num w:numId="4" w16cid:durableId="2129933011">
    <w:abstractNumId w:val="3"/>
  </w:num>
  <w:num w:numId="5" w16cid:durableId="138151071">
    <w:abstractNumId w:val="4"/>
  </w:num>
  <w:num w:numId="6" w16cid:durableId="1937595839">
    <w:abstractNumId w:val="5"/>
  </w:num>
  <w:num w:numId="7" w16cid:durableId="1149440369">
    <w:abstractNumId w:val="6"/>
  </w:num>
  <w:num w:numId="8" w16cid:durableId="1427143932">
    <w:abstractNumId w:val="7"/>
  </w:num>
  <w:num w:numId="9" w16cid:durableId="772624863">
    <w:abstractNumId w:val="8"/>
  </w:num>
  <w:num w:numId="10" w16cid:durableId="421147540">
    <w:abstractNumId w:val="9"/>
  </w:num>
  <w:num w:numId="11" w16cid:durableId="2073964818">
    <w:abstractNumId w:val="10"/>
  </w:num>
  <w:num w:numId="12" w16cid:durableId="967316097">
    <w:abstractNumId w:val="11"/>
  </w:num>
  <w:num w:numId="13" w16cid:durableId="418061571">
    <w:abstractNumId w:val="12"/>
  </w:num>
  <w:num w:numId="14" w16cid:durableId="582372516">
    <w:abstractNumId w:val="31"/>
  </w:num>
  <w:num w:numId="15" w16cid:durableId="1849564934">
    <w:abstractNumId w:val="38"/>
  </w:num>
  <w:num w:numId="16" w16cid:durableId="1742481683">
    <w:abstractNumId w:val="40"/>
  </w:num>
  <w:num w:numId="17" w16cid:durableId="2052487839">
    <w:abstractNumId w:val="35"/>
  </w:num>
  <w:num w:numId="18" w16cid:durableId="1796826922">
    <w:abstractNumId w:val="28"/>
  </w:num>
  <w:num w:numId="19" w16cid:durableId="2099520290">
    <w:abstractNumId w:val="23"/>
  </w:num>
  <w:num w:numId="20" w16cid:durableId="351804684">
    <w:abstractNumId w:val="16"/>
  </w:num>
  <w:num w:numId="21" w16cid:durableId="90125807">
    <w:abstractNumId w:val="22"/>
  </w:num>
  <w:num w:numId="22" w16cid:durableId="1441681183">
    <w:abstractNumId w:val="21"/>
  </w:num>
  <w:num w:numId="23" w16cid:durableId="478958235">
    <w:abstractNumId w:val="27"/>
  </w:num>
  <w:num w:numId="24" w16cid:durableId="1494681663">
    <w:abstractNumId w:val="20"/>
  </w:num>
  <w:num w:numId="25" w16cid:durableId="71514001">
    <w:abstractNumId w:val="17"/>
  </w:num>
  <w:num w:numId="26" w16cid:durableId="2043363802">
    <w:abstractNumId w:val="19"/>
  </w:num>
  <w:num w:numId="27" w16cid:durableId="2033265412">
    <w:abstractNumId w:val="30"/>
  </w:num>
  <w:num w:numId="28" w16cid:durableId="2011835779">
    <w:abstractNumId w:val="15"/>
  </w:num>
  <w:num w:numId="29" w16cid:durableId="968438285">
    <w:abstractNumId w:val="29"/>
  </w:num>
  <w:num w:numId="30" w16cid:durableId="1423991953">
    <w:abstractNumId w:val="13"/>
  </w:num>
  <w:num w:numId="31" w16cid:durableId="1569995478">
    <w:abstractNumId w:val="36"/>
  </w:num>
  <w:num w:numId="32" w16cid:durableId="1957908689">
    <w:abstractNumId w:val="14"/>
  </w:num>
  <w:num w:numId="33" w16cid:durableId="788937615">
    <w:abstractNumId w:val="43"/>
  </w:num>
  <w:num w:numId="34" w16cid:durableId="761218136">
    <w:abstractNumId w:val="33"/>
  </w:num>
  <w:num w:numId="35" w16cid:durableId="755051718">
    <w:abstractNumId w:val="42"/>
  </w:num>
  <w:num w:numId="36" w16cid:durableId="1683582460">
    <w:abstractNumId w:val="25"/>
  </w:num>
  <w:num w:numId="37" w16cid:durableId="878470547">
    <w:abstractNumId w:val="37"/>
  </w:num>
  <w:num w:numId="38" w16cid:durableId="183598870">
    <w:abstractNumId w:val="26"/>
  </w:num>
  <w:num w:numId="39" w16cid:durableId="1026249489">
    <w:abstractNumId w:val="18"/>
  </w:num>
  <w:num w:numId="40" w16cid:durableId="26412713">
    <w:abstractNumId w:val="34"/>
  </w:num>
  <w:num w:numId="41" w16cid:durableId="931009045">
    <w:abstractNumId w:val="41"/>
  </w:num>
  <w:num w:numId="42" w16cid:durableId="1934895494">
    <w:abstractNumId w:val="32"/>
  </w:num>
  <w:num w:numId="43" w16cid:durableId="1041444320">
    <w:abstractNumId w:val="39"/>
  </w:num>
  <w:num w:numId="44" w16cid:durableId="9548702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10FC6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E4286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01B72"/>
  <w15:chartTrackingRefBased/>
  <w15:docId w15:val="{7CB111F8-21D4-4B4C-962E-A4C692D6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 w:bidi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 w:bidi="ar-SA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Himanshu Patil</cp:lastModifiedBy>
  <cp:revision>2</cp:revision>
  <cp:lastPrinted>2112-12-31T18:30:00Z</cp:lastPrinted>
  <dcterms:created xsi:type="dcterms:W3CDTF">2023-07-17T14:02:00Z</dcterms:created>
  <dcterms:modified xsi:type="dcterms:W3CDTF">2023-07-17T14:02:00Z</dcterms:modified>
</cp:coreProperties>
</file>